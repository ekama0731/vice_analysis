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0E3F5" w14:textId="57E8CE25" w:rsidR="00233B09" w:rsidRDefault="006E2FB5" w:rsidP="00632FD1">
      <w:pPr>
        <w:pStyle w:val="IntenseQuote"/>
        <w:spacing w:before="0" w:after="120"/>
      </w:pPr>
      <w:r>
        <w:t xml:space="preserve">VICE – </w:t>
      </w:r>
      <w:r w:rsidR="00D05BE9">
        <w:t>Audience Development</w:t>
      </w:r>
      <w:r>
        <w:t xml:space="preserve"> – Case Study </w:t>
      </w:r>
      <w:r w:rsidR="00233B09">
        <w:t>Instructions</w:t>
      </w:r>
    </w:p>
    <w:p w14:paraId="56762118" w14:textId="77777777" w:rsidR="00233B09" w:rsidRPr="00E306F9" w:rsidRDefault="00233B09" w:rsidP="00632FD1">
      <w:pPr>
        <w:spacing w:after="120"/>
        <w:rPr>
          <w:b/>
          <w:u w:val="single"/>
        </w:rPr>
      </w:pPr>
      <w:r w:rsidRPr="00E306F9">
        <w:rPr>
          <w:b/>
          <w:u w:val="single"/>
        </w:rPr>
        <w:t>You have been given four files:</w:t>
      </w:r>
    </w:p>
    <w:p w14:paraId="0CE06F90" w14:textId="77777777" w:rsidR="00233B09" w:rsidRDefault="00233B09" w:rsidP="00632FD1">
      <w:pPr>
        <w:pStyle w:val="ListParagraph"/>
        <w:numPr>
          <w:ilvl w:val="0"/>
          <w:numId w:val="2"/>
        </w:numPr>
        <w:spacing w:after="120"/>
      </w:pPr>
      <w:r>
        <w:rPr>
          <w:b/>
        </w:rPr>
        <w:t xml:space="preserve">Case </w:t>
      </w:r>
      <w:r w:rsidRPr="008555A8">
        <w:rPr>
          <w:b/>
        </w:rPr>
        <w:t>Task</w:t>
      </w:r>
      <w:r>
        <w:t>: The document that you are reading now</w:t>
      </w:r>
      <w:r w:rsidR="00E306F9">
        <w:t xml:space="preserve">, </w:t>
      </w:r>
      <w:r w:rsidR="008647B2">
        <w:t xml:space="preserve">includes </w:t>
      </w:r>
      <w:r w:rsidR="00E306F9">
        <w:t>data</w:t>
      </w:r>
      <w:r w:rsidR="008647B2">
        <w:t xml:space="preserve"> definitions</w:t>
      </w:r>
      <w:r w:rsidR="00A94FF7">
        <w:t>.</w:t>
      </w:r>
    </w:p>
    <w:p w14:paraId="192492A0" w14:textId="77777777" w:rsidR="00233B09" w:rsidRDefault="00233B09" w:rsidP="00632FD1">
      <w:pPr>
        <w:pStyle w:val="ListParagraph"/>
        <w:numPr>
          <w:ilvl w:val="0"/>
          <w:numId w:val="2"/>
        </w:numPr>
        <w:spacing w:after="120"/>
      </w:pPr>
      <w:r>
        <w:rPr>
          <w:b/>
        </w:rPr>
        <w:t xml:space="preserve">advertisers: </w:t>
      </w:r>
      <w:r>
        <w:t xml:space="preserve">A table of select </w:t>
      </w:r>
      <w:r w:rsidR="00D63AE9">
        <w:t>VICE</w:t>
      </w:r>
      <w:r>
        <w:t xml:space="preserve"> Media advertisers</w:t>
      </w:r>
      <w:r w:rsidR="00A94FF7">
        <w:t>.</w:t>
      </w:r>
    </w:p>
    <w:p w14:paraId="2B19B727" w14:textId="77777777" w:rsidR="00233B09" w:rsidRDefault="00233B09" w:rsidP="00632FD1">
      <w:pPr>
        <w:pStyle w:val="ListParagraph"/>
        <w:numPr>
          <w:ilvl w:val="0"/>
          <w:numId w:val="2"/>
        </w:numPr>
        <w:spacing w:after="120"/>
      </w:pPr>
      <w:proofErr w:type="spellStart"/>
      <w:r>
        <w:rPr>
          <w:b/>
        </w:rPr>
        <w:t>advertising_performance</w:t>
      </w:r>
      <w:proofErr w:type="spellEnd"/>
      <w:r>
        <w:t xml:space="preserve">: A table of performance associated with </w:t>
      </w:r>
      <w:r w:rsidR="00D63AE9">
        <w:t>VICE</w:t>
      </w:r>
      <w:r>
        <w:t xml:space="preserve"> Media advertisers</w:t>
      </w:r>
      <w:r w:rsidR="00A94FF7">
        <w:t>.</w:t>
      </w:r>
    </w:p>
    <w:p w14:paraId="14942165" w14:textId="77777777" w:rsidR="00233B09" w:rsidRDefault="00233B09" w:rsidP="00632FD1">
      <w:pPr>
        <w:pStyle w:val="ListParagraph"/>
        <w:numPr>
          <w:ilvl w:val="0"/>
          <w:numId w:val="2"/>
        </w:numPr>
        <w:spacing w:after="120"/>
      </w:pPr>
      <w:proofErr w:type="spellStart"/>
      <w:r>
        <w:rPr>
          <w:b/>
        </w:rPr>
        <w:t>source_channels</w:t>
      </w:r>
      <w:proofErr w:type="spellEnd"/>
      <w:r>
        <w:t xml:space="preserve">: A table of Acquisition </w:t>
      </w:r>
      <w:r w:rsidR="00D63AE9">
        <w:t>Sources</w:t>
      </w:r>
      <w:r>
        <w:t xml:space="preserve"> leading to interaction</w:t>
      </w:r>
      <w:r w:rsidR="008647B2">
        <w:t>s</w:t>
      </w:r>
      <w:r>
        <w:t xml:space="preserve"> with a </w:t>
      </w:r>
      <w:r w:rsidR="00D63AE9">
        <w:t xml:space="preserve">VICE </w:t>
      </w:r>
      <w:r>
        <w:t>Media advertiser</w:t>
      </w:r>
      <w:r w:rsidR="00A94FF7">
        <w:t>.</w:t>
      </w:r>
    </w:p>
    <w:p w14:paraId="11D1EB72" w14:textId="77777777" w:rsidR="00233B09" w:rsidRPr="002634E5" w:rsidRDefault="00233B09" w:rsidP="00632FD1">
      <w:pPr>
        <w:spacing w:after="120"/>
        <w:rPr>
          <w:b/>
          <w:u w:val="single"/>
        </w:rPr>
      </w:pPr>
      <w:r w:rsidRPr="002634E5">
        <w:rPr>
          <w:b/>
          <w:u w:val="single"/>
        </w:rPr>
        <w:t>Your goal:</w:t>
      </w:r>
    </w:p>
    <w:p w14:paraId="3D424064" w14:textId="77777777" w:rsidR="00233B09" w:rsidRDefault="00233B09" w:rsidP="00632FD1">
      <w:pPr>
        <w:pStyle w:val="ListParagraph"/>
        <w:numPr>
          <w:ilvl w:val="0"/>
          <w:numId w:val="1"/>
        </w:numPr>
        <w:spacing w:after="120"/>
      </w:pPr>
      <w:r>
        <w:t>Utilizing your preferred data tool, process the above tables into a usable infrastructure environment to conduct further analysis</w:t>
      </w:r>
      <w:r w:rsidR="00A94FF7">
        <w:t>.</w:t>
      </w:r>
    </w:p>
    <w:p w14:paraId="31AD1D36" w14:textId="4507059A" w:rsidR="00233B09" w:rsidRDefault="007D4C82" w:rsidP="00632FD1">
      <w:pPr>
        <w:pStyle w:val="ListParagraph"/>
        <w:numPr>
          <w:ilvl w:val="1"/>
          <w:numId w:val="1"/>
        </w:numPr>
        <w:spacing w:after="120"/>
      </w:pPr>
      <w:r>
        <w:t>You may use any tool or language that you like which requires some leve</w:t>
      </w:r>
      <w:r w:rsidR="00D05BE9">
        <w:t>l of coding (R, Python, SQL</w:t>
      </w:r>
      <w:proofErr w:type="gramStart"/>
      <w:r w:rsidR="00D05BE9">
        <w:t>, …)</w:t>
      </w:r>
      <w:bookmarkStart w:id="0" w:name="_GoBack"/>
      <w:bookmarkEnd w:id="0"/>
      <w:proofErr w:type="gramEnd"/>
    </w:p>
    <w:p w14:paraId="59467523" w14:textId="0B80719F" w:rsidR="00233B09" w:rsidRDefault="00233B09" w:rsidP="00632FD1">
      <w:pPr>
        <w:pStyle w:val="ListParagraph"/>
        <w:numPr>
          <w:ilvl w:val="0"/>
          <w:numId w:val="1"/>
        </w:numPr>
        <w:spacing w:after="120"/>
      </w:pPr>
      <w:r>
        <w:t xml:space="preserve">Off of your infrastructure from step 1, create a </w:t>
      </w:r>
      <w:r w:rsidRPr="00FD6429">
        <w:rPr>
          <w:i/>
          <w:u w:val="single"/>
        </w:rPr>
        <w:t>high level</w:t>
      </w:r>
      <w:r w:rsidR="007D4C82">
        <w:t xml:space="preserve"> dashboard or </w:t>
      </w:r>
      <w:r>
        <w:t xml:space="preserve">analysis to </w:t>
      </w:r>
      <w:r w:rsidR="00D05BE9">
        <w:t>explain trends in recent performance (</w:t>
      </w:r>
      <w:r w:rsidR="00FF0A2C">
        <w:t>the team make up is of your choosing)</w:t>
      </w:r>
      <w:r w:rsidR="00A94FF7">
        <w:t>.</w:t>
      </w:r>
    </w:p>
    <w:p w14:paraId="7F08955B" w14:textId="2A931A7F" w:rsidR="007D4C82" w:rsidRDefault="007D4C82" w:rsidP="007D4C82">
      <w:pPr>
        <w:pStyle w:val="ListParagraph"/>
        <w:numPr>
          <w:ilvl w:val="1"/>
          <w:numId w:val="1"/>
        </w:numPr>
        <w:spacing w:after="120"/>
      </w:pPr>
      <w:r>
        <w:t xml:space="preserve">Though not comprehensive, example executive teams </w:t>
      </w:r>
      <w:r w:rsidR="00FF0A2C">
        <w:t xml:space="preserve">could </w:t>
      </w:r>
      <w:r>
        <w:t xml:space="preserve">include, audience acquisition (Marketing), advertising performance (Rev Ops), and advertising sales (Sales Ops). </w:t>
      </w:r>
    </w:p>
    <w:p w14:paraId="0756B581" w14:textId="77777777" w:rsidR="00233B09" w:rsidRDefault="00233B09" w:rsidP="00632FD1">
      <w:pPr>
        <w:pStyle w:val="ListParagraph"/>
        <w:numPr>
          <w:ilvl w:val="1"/>
          <w:numId w:val="1"/>
        </w:numPr>
        <w:spacing w:after="120"/>
      </w:pPr>
      <w:r>
        <w:t xml:space="preserve">The </w:t>
      </w:r>
      <w:r w:rsidR="007D4C82">
        <w:t xml:space="preserve">presentation </w:t>
      </w:r>
      <w:r>
        <w:t xml:space="preserve">should be user friendly and </w:t>
      </w:r>
      <w:r w:rsidR="003537D5">
        <w:t>have a clear goal in mind</w:t>
      </w:r>
      <w:r w:rsidR="00A94FF7">
        <w:t>.</w:t>
      </w:r>
    </w:p>
    <w:p w14:paraId="247DC9A4" w14:textId="1A787D41" w:rsidR="00233B09" w:rsidRDefault="00233B09" w:rsidP="007D4C82">
      <w:pPr>
        <w:pStyle w:val="ListParagraph"/>
        <w:numPr>
          <w:ilvl w:val="1"/>
          <w:numId w:val="1"/>
        </w:numPr>
        <w:spacing w:after="120"/>
      </w:pPr>
      <w:r>
        <w:t xml:space="preserve">Be prepared to speak about </w:t>
      </w:r>
      <w:r w:rsidR="006C1961">
        <w:t xml:space="preserve">the </w:t>
      </w:r>
      <w:r w:rsidR="007D4C82">
        <w:t xml:space="preserve">analysis </w:t>
      </w:r>
      <w:r>
        <w:t xml:space="preserve">you </w:t>
      </w:r>
      <w:r w:rsidR="007D4C82">
        <w:t>undertook</w:t>
      </w:r>
      <w:r>
        <w:t xml:space="preserve">, ensuring that you </w:t>
      </w:r>
      <w:r w:rsidR="00FF0A2C">
        <w:t xml:space="preserve">are ready to </w:t>
      </w:r>
      <w:r w:rsidR="007D4C82">
        <w:t xml:space="preserve">discuss </w:t>
      </w:r>
      <w:r>
        <w:t xml:space="preserve">specific use cases. </w:t>
      </w:r>
      <w:r w:rsidRPr="003537D5">
        <w:rPr>
          <w:i/>
        </w:rPr>
        <w:t xml:space="preserve">Depth </w:t>
      </w:r>
      <w:r w:rsidR="007D4C82">
        <w:rPr>
          <w:i/>
        </w:rPr>
        <w:t xml:space="preserve">of an analysis </w:t>
      </w:r>
      <w:r w:rsidRPr="003537D5">
        <w:rPr>
          <w:i/>
        </w:rPr>
        <w:t>is more important than breadth</w:t>
      </w:r>
      <w:r w:rsidR="007D4C82">
        <w:rPr>
          <w:i/>
        </w:rPr>
        <w:t xml:space="preserve"> of </w:t>
      </w:r>
      <w:r w:rsidR="00FF0A2C">
        <w:rPr>
          <w:i/>
        </w:rPr>
        <w:t xml:space="preserve">the </w:t>
      </w:r>
      <w:r w:rsidR="007D4C82">
        <w:rPr>
          <w:i/>
        </w:rPr>
        <w:t>data</w:t>
      </w:r>
      <w:r w:rsidR="006C1961">
        <w:rPr>
          <w:i/>
        </w:rPr>
        <w:t xml:space="preserve"> you leverage</w:t>
      </w:r>
      <w:r w:rsidR="007D4C82">
        <w:t xml:space="preserve">. </w:t>
      </w:r>
    </w:p>
    <w:p w14:paraId="08AD5FC4" w14:textId="6D2CB49E" w:rsidR="00233B09" w:rsidRDefault="00233B09" w:rsidP="00632FD1">
      <w:pPr>
        <w:pStyle w:val="ListParagraph"/>
        <w:numPr>
          <w:ilvl w:val="0"/>
          <w:numId w:val="1"/>
        </w:numPr>
        <w:spacing w:after="120"/>
      </w:pPr>
      <w:r>
        <w:t>Also</w:t>
      </w:r>
      <w:r w:rsidR="003537D5">
        <w:t>,</w:t>
      </w:r>
      <w:r>
        <w:t xml:space="preserve"> be prepared to explain your chosen back end infrastructure, why you chose it, what challenges/opportunities you foresee in the future</w:t>
      </w:r>
      <w:r w:rsidR="006C1961">
        <w:t xml:space="preserve">, and </w:t>
      </w:r>
      <w:r w:rsidR="00FF0A2C">
        <w:t>any questions around</w:t>
      </w:r>
      <w:r w:rsidR="006C1961">
        <w:t xml:space="preserve"> the data itself</w:t>
      </w:r>
      <w:r>
        <w:t>.</w:t>
      </w:r>
    </w:p>
    <w:p w14:paraId="65D4631C" w14:textId="5993A4CC" w:rsidR="00233B09" w:rsidRDefault="006C7B65" w:rsidP="00632FD1">
      <w:pPr>
        <w:spacing w:after="120"/>
      </w:pPr>
      <w:r>
        <w:t xml:space="preserve">If you have any questions </w:t>
      </w:r>
      <w:r w:rsidR="004F2DF4">
        <w:t xml:space="preserve">on the case, </w:t>
      </w:r>
      <w:r>
        <w:t xml:space="preserve">or </w:t>
      </w:r>
      <w:r w:rsidR="00233B09">
        <w:t xml:space="preserve">when you are comfortable with your results, submit to </w:t>
      </w:r>
      <w:r w:rsidR="00D05BE9">
        <w:t>jack.hansley</w:t>
      </w:r>
      <w:r w:rsidR="00CF737B">
        <w:t>@vice.com</w:t>
      </w:r>
      <w:r w:rsidR="00233B09">
        <w:t xml:space="preserve"> and get it </w:t>
      </w:r>
      <w:r w:rsidR="00A94FF7">
        <w:t>off</w:t>
      </w:r>
      <w:r w:rsidR="00233B09">
        <w:t xml:space="preserve"> your plate. </w:t>
      </w:r>
    </w:p>
    <w:p w14:paraId="1FEB0D34" w14:textId="77777777" w:rsidR="001D42D3" w:rsidRDefault="00233B09" w:rsidP="00632FD1">
      <w:pPr>
        <w:spacing w:after="120"/>
      </w:pPr>
      <w:r>
        <w:t>We’re looking forward to seeing your results!</w:t>
      </w:r>
    </w:p>
    <w:p w14:paraId="17664A2D" w14:textId="77777777" w:rsidR="00EA3DEB" w:rsidRDefault="00EA3DE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A38625C" w14:textId="77777777" w:rsidR="006E2FB5" w:rsidRDefault="006E2FB5">
      <w:pPr>
        <w:rPr>
          <w:b/>
          <w:u w:val="single"/>
        </w:rPr>
      </w:pPr>
    </w:p>
    <w:p w14:paraId="70223E3B" w14:textId="77777777" w:rsidR="00EA3DEB" w:rsidRDefault="00EA3DEB">
      <w:pPr>
        <w:rPr>
          <w:b/>
          <w:u w:val="single"/>
        </w:rPr>
      </w:pPr>
    </w:p>
    <w:p w14:paraId="6CBA6354" w14:textId="77777777" w:rsidR="00E306F9" w:rsidRPr="00E306F9" w:rsidRDefault="00E306F9" w:rsidP="00632FD1">
      <w:pPr>
        <w:spacing w:after="120"/>
        <w:rPr>
          <w:b/>
          <w:u w:val="single"/>
        </w:rPr>
      </w:pPr>
      <w:r w:rsidRPr="00E306F9">
        <w:rPr>
          <w:b/>
          <w:u w:val="single"/>
        </w:rPr>
        <w:t>Data Definitions:</w:t>
      </w:r>
    </w:p>
    <w:p w14:paraId="45817E22" w14:textId="77777777" w:rsidR="00E306F9" w:rsidRDefault="00E306F9" w:rsidP="00632FD1">
      <w:pPr>
        <w:shd w:val="clear" w:color="auto" w:fill="FFFFFF"/>
        <w:spacing w:after="120" w:line="240" w:lineRule="auto"/>
        <w:rPr>
          <w:rFonts w:eastAsia="Times New Roman" w:cstheme="minorHAnsi"/>
          <w:color w:val="212121"/>
        </w:rPr>
      </w:pPr>
      <w:proofErr w:type="spellStart"/>
      <w:r w:rsidRPr="00E306F9">
        <w:rPr>
          <w:rFonts w:eastAsia="Times New Roman" w:cstheme="minorHAnsi"/>
          <w:b/>
          <w:bCs/>
          <w:color w:val="212121"/>
        </w:rPr>
        <w:t>advertisement_id</w:t>
      </w:r>
      <w:proofErr w:type="spellEnd"/>
      <w:r w:rsidRPr="00E306F9">
        <w:rPr>
          <w:rFonts w:eastAsia="Times New Roman" w:cstheme="minorHAnsi"/>
          <w:b/>
          <w:bCs/>
          <w:color w:val="212121"/>
        </w:rPr>
        <w:t>:</w:t>
      </w:r>
      <w:r>
        <w:rPr>
          <w:rFonts w:eastAsia="Times New Roman" w:cstheme="minorHAnsi"/>
          <w:color w:val="212121"/>
        </w:rPr>
        <w:t> The unique id of the advertisement ran.</w:t>
      </w:r>
    </w:p>
    <w:p w14:paraId="13D0B87E" w14:textId="77777777" w:rsidR="00E306F9" w:rsidRDefault="00E306F9" w:rsidP="00632FD1">
      <w:pPr>
        <w:shd w:val="clear" w:color="auto" w:fill="FFFFFF"/>
        <w:spacing w:after="120" w:line="240" w:lineRule="auto"/>
        <w:rPr>
          <w:rFonts w:eastAsia="Times New Roman" w:cstheme="minorHAnsi"/>
          <w:color w:val="212121"/>
        </w:rPr>
      </w:pPr>
      <w:proofErr w:type="spellStart"/>
      <w:r w:rsidRPr="00E306F9">
        <w:rPr>
          <w:rFonts w:eastAsia="Times New Roman" w:cstheme="minorHAnsi"/>
          <w:b/>
          <w:color w:val="212121"/>
        </w:rPr>
        <w:t>advertiser_id</w:t>
      </w:r>
      <w:proofErr w:type="spellEnd"/>
      <w:r>
        <w:rPr>
          <w:rFonts w:eastAsia="Times New Roman" w:cstheme="minorHAnsi"/>
          <w:color w:val="212121"/>
        </w:rPr>
        <w:t xml:space="preserve">: </w:t>
      </w:r>
      <w:r w:rsidR="00D63AE9">
        <w:rPr>
          <w:rFonts w:eastAsia="Times New Roman" w:cstheme="minorHAnsi"/>
          <w:color w:val="212121"/>
        </w:rPr>
        <w:t>VICE’s</w:t>
      </w:r>
      <w:r>
        <w:rPr>
          <w:rFonts w:eastAsia="Times New Roman" w:cstheme="minorHAnsi"/>
          <w:color w:val="212121"/>
        </w:rPr>
        <w:t xml:space="preserve"> unique identified for their advertising partner.</w:t>
      </w:r>
    </w:p>
    <w:p w14:paraId="494280F4" w14:textId="77777777" w:rsidR="00E306F9" w:rsidRPr="00E306F9" w:rsidRDefault="00E306F9" w:rsidP="00632FD1">
      <w:pPr>
        <w:shd w:val="clear" w:color="auto" w:fill="FFFFFF"/>
        <w:spacing w:after="120" w:line="240" w:lineRule="auto"/>
        <w:rPr>
          <w:rFonts w:eastAsia="Times New Roman" w:cstheme="minorHAnsi"/>
          <w:color w:val="212121"/>
        </w:rPr>
      </w:pPr>
      <w:proofErr w:type="spellStart"/>
      <w:r w:rsidRPr="00E306F9">
        <w:rPr>
          <w:rFonts w:eastAsia="Times New Roman" w:cstheme="minorHAnsi"/>
          <w:b/>
          <w:color w:val="212121"/>
        </w:rPr>
        <w:t>source_channel</w:t>
      </w:r>
      <w:r w:rsidR="008647B2">
        <w:rPr>
          <w:rFonts w:eastAsia="Times New Roman" w:cstheme="minorHAnsi"/>
          <w:b/>
          <w:color w:val="212121"/>
        </w:rPr>
        <w:t>_id</w:t>
      </w:r>
      <w:proofErr w:type="spellEnd"/>
      <w:r>
        <w:rPr>
          <w:rFonts w:eastAsia="Times New Roman" w:cstheme="minorHAnsi"/>
          <w:color w:val="212121"/>
        </w:rPr>
        <w:t xml:space="preserve">: The acquisition path (last click) which led </w:t>
      </w:r>
      <w:r w:rsidR="00D63AE9">
        <w:rPr>
          <w:rFonts w:eastAsia="Times New Roman" w:cstheme="minorHAnsi"/>
          <w:color w:val="212121"/>
        </w:rPr>
        <w:t>VICE</w:t>
      </w:r>
      <w:r>
        <w:rPr>
          <w:rFonts w:eastAsia="Times New Roman" w:cstheme="minorHAnsi"/>
          <w:color w:val="212121"/>
        </w:rPr>
        <w:t xml:space="preserve"> </w:t>
      </w:r>
      <w:r w:rsidR="00D63AE9">
        <w:rPr>
          <w:rFonts w:eastAsia="Times New Roman" w:cstheme="minorHAnsi"/>
          <w:color w:val="212121"/>
        </w:rPr>
        <w:t>audience member</w:t>
      </w:r>
      <w:r>
        <w:rPr>
          <w:rFonts w:eastAsia="Times New Roman" w:cstheme="minorHAnsi"/>
          <w:color w:val="212121"/>
        </w:rPr>
        <w:t xml:space="preserve"> to an advertisement.</w:t>
      </w:r>
    </w:p>
    <w:p w14:paraId="1759FFE9" w14:textId="77777777" w:rsidR="00E306F9" w:rsidRPr="00E306F9" w:rsidRDefault="00E306F9" w:rsidP="00632FD1">
      <w:pPr>
        <w:shd w:val="clear" w:color="auto" w:fill="FFFFFF"/>
        <w:spacing w:after="120" w:line="240" w:lineRule="auto"/>
        <w:rPr>
          <w:rFonts w:eastAsia="Times New Roman" w:cstheme="minorHAnsi"/>
          <w:color w:val="212121"/>
        </w:rPr>
      </w:pPr>
      <w:proofErr w:type="spellStart"/>
      <w:r w:rsidRPr="00E306F9">
        <w:rPr>
          <w:rFonts w:eastAsia="Times New Roman" w:cstheme="minorHAnsi"/>
          <w:b/>
          <w:bCs/>
          <w:color w:val="212121"/>
        </w:rPr>
        <w:t>fiscal_week</w:t>
      </w:r>
      <w:proofErr w:type="spellEnd"/>
      <w:r w:rsidRPr="00E306F9">
        <w:rPr>
          <w:rFonts w:eastAsia="Times New Roman" w:cstheme="minorHAnsi"/>
          <w:b/>
          <w:bCs/>
          <w:color w:val="212121"/>
        </w:rPr>
        <w:t>:</w:t>
      </w:r>
      <w:r w:rsidRPr="00E306F9">
        <w:rPr>
          <w:rFonts w:eastAsia="Times New Roman" w:cstheme="minorHAnsi"/>
          <w:color w:val="212121"/>
        </w:rPr>
        <w:t xml:space="preserve"> The fiscal week </w:t>
      </w:r>
      <w:r>
        <w:rPr>
          <w:rFonts w:eastAsia="Times New Roman" w:cstheme="minorHAnsi"/>
          <w:color w:val="212121"/>
        </w:rPr>
        <w:t>in</w:t>
      </w:r>
      <w:r w:rsidRPr="00E306F9">
        <w:rPr>
          <w:rFonts w:eastAsia="Times New Roman" w:cstheme="minorHAnsi"/>
          <w:color w:val="212121"/>
        </w:rPr>
        <w:t xml:space="preserve"> which the ad was running.</w:t>
      </w:r>
    </w:p>
    <w:p w14:paraId="72BB5D5E" w14:textId="77777777" w:rsidR="00E306F9" w:rsidRPr="00E306F9" w:rsidRDefault="00E306F9" w:rsidP="00632FD1">
      <w:pPr>
        <w:shd w:val="clear" w:color="auto" w:fill="FFFFFF"/>
        <w:spacing w:after="120" w:line="240" w:lineRule="auto"/>
        <w:rPr>
          <w:rFonts w:eastAsia="Times New Roman" w:cstheme="minorHAnsi"/>
          <w:color w:val="212121"/>
        </w:rPr>
      </w:pPr>
      <w:proofErr w:type="spellStart"/>
      <w:r w:rsidRPr="00E306F9">
        <w:rPr>
          <w:rFonts w:eastAsia="Times New Roman" w:cstheme="minorHAnsi"/>
          <w:b/>
          <w:bCs/>
          <w:color w:val="212121"/>
        </w:rPr>
        <w:t>retailer_name_on_ad</w:t>
      </w:r>
      <w:proofErr w:type="spellEnd"/>
      <w:r w:rsidRPr="00E306F9">
        <w:rPr>
          <w:rFonts w:eastAsia="Times New Roman" w:cstheme="minorHAnsi"/>
          <w:color w:val="212121"/>
        </w:rPr>
        <w:t>: Whether the name of t</w:t>
      </w:r>
      <w:r>
        <w:rPr>
          <w:rFonts w:eastAsia="Times New Roman" w:cstheme="minorHAnsi"/>
          <w:color w:val="212121"/>
        </w:rPr>
        <w:t>he retailer appeared in the ad (Binary, T/F).</w:t>
      </w:r>
    </w:p>
    <w:p w14:paraId="18F9C32E" w14:textId="77777777" w:rsidR="00E306F9" w:rsidRPr="00E306F9" w:rsidRDefault="00E306F9" w:rsidP="00632FD1">
      <w:pPr>
        <w:shd w:val="clear" w:color="auto" w:fill="FFFFFF"/>
        <w:spacing w:after="120" w:line="240" w:lineRule="auto"/>
        <w:rPr>
          <w:rFonts w:eastAsia="Times New Roman" w:cstheme="minorHAnsi"/>
          <w:color w:val="212121"/>
        </w:rPr>
      </w:pPr>
      <w:proofErr w:type="spellStart"/>
      <w:r w:rsidRPr="00E306F9">
        <w:rPr>
          <w:rFonts w:eastAsia="Times New Roman" w:cstheme="minorHAnsi"/>
          <w:b/>
          <w:bCs/>
          <w:color w:val="212121"/>
        </w:rPr>
        <w:t>brand_name_on_ad</w:t>
      </w:r>
      <w:proofErr w:type="spellEnd"/>
      <w:r w:rsidRPr="00E306F9">
        <w:rPr>
          <w:rFonts w:eastAsia="Times New Roman" w:cstheme="minorHAnsi"/>
          <w:color w:val="212121"/>
        </w:rPr>
        <w:t>: Whether the brand of the advertised product appeared in the text of the ad</w:t>
      </w:r>
      <w:r>
        <w:rPr>
          <w:rFonts w:eastAsia="Times New Roman" w:cstheme="minorHAnsi"/>
          <w:color w:val="212121"/>
        </w:rPr>
        <w:t xml:space="preserve"> (Binary, T/F)</w:t>
      </w:r>
      <w:r w:rsidRPr="00E306F9">
        <w:rPr>
          <w:rFonts w:eastAsia="Times New Roman" w:cstheme="minorHAnsi"/>
          <w:color w:val="212121"/>
        </w:rPr>
        <w:t>.</w:t>
      </w:r>
    </w:p>
    <w:p w14:paraId="40C18212" w14:textId="77777777" w:rsidR="00E306F9" w:rsidRPr="00E306F9" w:rsidRDefault="00E306F9" w:rsidP="00632FD1">
      <w:pPr>
        <w:shd w:val="clear" w:color="auto" w:fill="FFFFFF"/>
        <w:spacing w:after="120" w:line="240" w:lineRule="auto"/>
        <w:rPr>
          <w:rFonts w:eastAsia="Times New Roman" w:cstheme="minorHAnsi"/>
          <w:color w:val="212121"/>
        </w:rPr>
      </w:pPr>
      <w:proofErr w:type="spellStart"/>
      <w:r>
        <w:rPr>
          <w:rFonts w:eastAsia="Times New Roman" w:cstheme="minorHAnsi"/>
          <w:b/>
          <w:bCs/>
          <w:color w:val="212121"/>
        </w:rPr>
        <w:t>website_ad</w:t>
      </w:r>
      <w:r w:rsidRPr="00E306F9">
        <w:rPr>
          <w:rFonts w:eastAsia="Times New Roman" w:cstheme="minorHAnsi"/>
          <w:b/>
          <w:bCs/>
          <w:color w:val="212121"/>
        </w:rPr>
        <w:t>_rank</w:t>
      </w:r>
      <w:proofErr w:type="spellEnd"/>
      <w:r w:rsidRPr="00E306F9">
        <w:rPr>
          <w:rFonts w:eastAsia="Times New Roman" w:cstheme="minorHAnsi"/>
          <w:b/>
          <w:bCs/>
          <w:color w:val="212121"/>
        </w:rPr>
        <w:t>:</w:t>
      </w:r>
      <w:r w:rsidRPr="00E306F9">
        <w:rPr>
          <w:rFonts w:eastAsia="Times New Roman" w:cstheme="minorHAnsi"/>
          <w:color w:val="212121"/>
        </w:rPr>
        <w:t> The average rank of the ad</w:t>
      </w:r>
      <w:r>
        <w:rPr>
          <w:rFonts w:eastAsia="Times New Roman" w:cstheme="minorHAnsi"/>
          <w:color w:val="212121"/>
        </w:rPr>
        <w:t xml:space="preserve"> on </w:t>
      </w:r>
      <w:r w:rsidR="00D63AE9">
        <w:rPr>
          <w:rFonts w:eastAsia="Times New Roman" w:cstheme="minorHAnsi"/>
          <w:color w:val="212121"/>
        </w:rPr>
        <w:t>VICE’s</w:t>
      </w:r>
      <w:r>
        <w:rPr>
          <w:rFonts w:eastAsia="Times New Roman" w:cstheme="minorHAnsi"/>
          <w:color w:val="212121"/>
        </w:rPr>
        <w:t xml:space="preserve"> website, measured across unique placement locations</w:t>
      </w:r>
      <w:r w:rsidR="00DD6549">
        <w:rPr>
          <w:rFonts w:eastAsia="Times New Roman" w:cstheme="minorHAnsi"/>
          <w:color w:val="212121"/>
        </w:rPr>
        <w:t xml:space="preserve"> (perceived that higher placement = better)</w:t>
      </w:r>
      <w:r w:rsidRPr="00E306F9">
        <w:rPr>
          <w:rFonts w:eastAsia="Times New Roman" w:cstheme="minorHAnsi"/>
          <w:color w:val="212121"/>
        </w:rPr>
        <w:t>.</w:t>
      </w:r>
    </w:p>
    <w:p w14:paraId="5AA7B585" w14:textId="77777777" w:rsidR="00E306F9" w:rsidRPr="00E306F9" w:rsidRDefault="00E306F9" w:rsidP="00632FD1">
      <w:pPr>
        <w:shd w:val="clear" w:color="auto" w:fill="FFFFFF"/>
        <w:spacing w:after="120" w:line="240" w:lineRule="auto"/>
        <w:rPr>
          <w:rFonts w:eastAsia="Times New Roman" w:cstheme="minorHAnsi"/>
          <w:bCs/>
          <w:color w:val="212121"/>
        </w:rPr>
      </w:pPr>
      <w:proofErr w:type="spellStart"/>
      <w:r>
        <w:rPr>
          <w:rFonts w:eastAsia="Times New Roman" w:cstheme="minorHAnsi"/>
          <w:b/>
          <w:bCs/>
          <w:color w:val="212121"/>
        </w:rPr>
        <w:t>ad_impressions</w:t>
      </w:r>
      <w:proofErr w:type="spellEnd"/>
      <w:r>
        <w:rPr>
          <w:rFonts w:eastAsia="Times New Roman" w:cstheme="minorHAnsi"/>
          <w:b/>
          <w:bCs/>
          <w:color w:val="212121"/>
        </w:rPr>
        <w:t xml:space="preserve">: </w:t>
      </w:r>
      <w:r>
        <w:rPr>
          <w:rFonts w:eastAsia="Times New Roman" w:cstheme="minorHAnsi"/>
          <w:bCs/>
          <w:color w:val="212121"/>
        </w:rPr>
        <w:t>T</w:t>
      </w:r>
      <w:r w:rsidRPr="00E306F9">
        <w:rPr>
          <w:rFonts w:eastAsia="Times New Roman" w:cstheme="minorHAnsi"/>
          <w:bCs/>
          <w:color w:val="212121"/>
        </w:rPr>
        <w:t>he number of times an</w:t>
      </w:r>
      <w:r>
        <w:rPr>
          <w:rFonts w:eastAsia="Times New Roman" w:cstheme="minorHAnsi"/>
          <w:b/>
          <w:bCs/>
          <w:color w:val="212121"/>
        </w:rPr>
        <w:t xml:space="preserve"> </w:t>
      </w:r>
      <w:r>
        <w:rPr>
          <w:rFonts w:eastAsia="Times New Roman" w:cstheme="minorHAnsi"/>
          <w:bCs/>
          <w:color w:val="212121"/>
        </w:rPr>
        <w:t xml:space="preserve">advertisement was seen on </w:t>
      </w:r>
      <w:r w:rsidR="00D63AE9">
        <w:rPr>
          <w:rFonts w:eastAsia="Times New Roman" w:cstheme="minorHAnsi"/>
          <w:bCs/>
          <w:color w:val="212121"/>
        </w:rPr>
        <w:t>VICE’s</w:t>
      </w:r>
      <w:r>
        <w:rPr>
          <w:rFonts w:eastAsia="Times New Roman" w:cstheme="minorHAnsi"/>
          <w:bCs/>
          <w:color w:val="212121"/>
        </w:rPr>
        <w:t xml:space="preserve"> website.</w:t>
      </w:r>
    </w:p>
    <w:p w14:paraId="6EEB8602" w14:textId="77777777" w:rsidR="00E306F9" w:rsidRPr="00E306F9" w:rsidRDefault="00E306F9" w:rsidP="00632FD1">
      <w:pPr>
        <w:shd w:val="clear" w:color="auto" w:fill="FFFFFF"/>
        <w:spacing w:after="120" w:line="240" w:lineRule="auto"/>
        <w:rPr>
          <w:rFonts w:eastAsia="Times New Roman" w:cstheme="minorHAnsi"/>
          <w:color w:val="212121"/>
        </w:rPr>
      </w:pPr>
      <w:proofErr w:type="spellStart"/>
      <w:r>
        <w:rPr>
          <w:rFonts w:eastAsia="Times New Roman" w:cstheme="minorHAnsi"/>
          <w:b/>
          <w:bCs/>
          <w:color w:val="212121"/>
        </w:rPr>
        <w:t>ad</w:t>
      </w:r>
      <w:r w:rsidRPr="00E306F9">
        <w:rPr>
          <w:rFonts w:eastAsia="Times New Roman" w:cstheme="minorHAnsi"/>
          <w:b/>
          <w:bCs/>
          <w:color w:val="212121"/>
        </w:rPr>
        <w:t>_clicks</w:t>
      </w:r>
      <w:proofErr w:type="spellEnd"/>
      <w:r w:rsidRPr="00E306F9">
        <w:rPr>
          <w:rFonts w:eastAsia="Times New Roman" w:cstheme="minorHAnsi"/>
          <w:b/>
          <w:bCs/>
          <w:color w:val="212121"/>
        </w:rPr>
        <w:t>:</w:t>
      </w:r>
      <w:r w:rsidRPr="00E306F9">
        <w:rPr>
          <w:rFonts w:eastAsia="Times New Roman" w:cstheme="minorHAnsi"/>
          <w:color w:val="212121"/>
        </w:rPr>
        <w:t xml:space="preserve"> The number of </w:t>
      </w:r>
      <w:r>
        <w:rPr>
          <w:rFonts w:eastAsia="Times New Roman" w:cstheme="minorHAnsi"/>
          <w:color w:val="212121"/>
        </w:rPr>
        <w:t xml:space="preserve">paid </w:t>
      </w:r>
      <w:r w:rsidRPr="00E306F9">
        <w:rPr>
          <w:rFonts w:eastAsia="Times New Roman" w:cstheme="minorHAnsi"/>
          <w:color w:val="212121"/>
        </w:rPr>
        <w:t xml:space="preserve">clicks that </w:t>
      </w:r>
      <w:r w:rsidR="00632FD1">
        <w:rPr>
          <w:rFonts w:eastAsia="Times New Roman" w:cstheme="minorHAnsi"/>
          <w:color w:val="212121"/>
        </w:rPr>
        <w:t>an</w:t>
      </w:r>
      <w:r w:rsidRPr="00E306F9">
        <w:rPr>
          <w:rFonts w:eastAsia="Times New Roman" w:cstheme="minorHAnsi"/>
          <w:color w:val="212121"/>
        </w:rPr>
        <w:t xml:space="preserve"> ad received.</w:t>
      </w:r>
    </w:p>
    <w:p w14:paraId="5C80DAA2" w14:textId="77777777" w:rsidR="00E306F9" w:rsidRPr="00E306F9" w:rsidRDefault="00E306F9" w:rsidP="00632FD1">
      <w:pPr>
        <w:shd w:val="clear" w:color="auto" w:fill="FFFFFF"/>
        <w:spacing w:after="120" w:line="240" w:lineRule="auto"/>
        <w:rPr>
          <w:rFonts w:eastAsia="Times New Roman" w:cstheme="minorHAnsi"/>
          <w:color w:val="212121"/>
        </w:rPr>
      </w:pPr>
      <w:proofErr w:type="spellStart"/>
      <w:r>
        <w:rPr>
          <w:rFonts w:eastAsia="Times New Roman" w:cstheme="minorHAnsi"/>
          <w:b/>
          <w:bCs/>
          <w:color w:val="212121"/>
        </w:rPr>
        <w:t>ad</w:t>
      </w:r>
      <w:r w:rsidRPr="00E306F9">
        <w:rPr>
          <w:rFonts w:eastAsia="Times New Roman" w:cstheme="minorHAnsi"/>
          <w:b/>
          <w:bCs/>
          <w:color w:val="212121"/>
        </w:rPr>
        <w:t>_conversions</w:t>
      </w:r>
      <w:proofErr w:type="spellEnd"/>
      <w:r w:rsidRPr="00E306F9">
        <w:rPr>
          <w:rFonts w:eastAsia="Times New Roman" w:cstheme="minorHAnsi"/>
          <w:b/>
          <w:bCs/>
          <w:color w:val="212121"/>
        </w:rPr>
        <w:t>:</w:t>
      </w:r>
      <w:r w:rsidRPr="00E306F9">
        <w:rPr>
          <w:rFonts w:eastAsia="Times New Roman" w:cstheme="minorHAnsi"/>
          <w:color w:val="212121"/>
        </w:rPr>
        <w:t xml:space="preserve"> The number of </w:t>
      </w:r>
      <w:r w:rsidR="00D63AE9">
        <w:rPr>
          <w:rFonts w:eastAsia="Times New Roman" w:cstheme="minorHAnsi"/>
          <w:color w:val="212121"/>
        </w:rPr>
        <w:t>audience</w:t>
      </w:r>
      <w:r>
        <w:rPr>
          <w:rFonts w:eastAsia="Times New Roman" w:cstheme="minorHAnsi"/>
          <w:color w:val="212121"/>
        </w:rPr>
        <w:t xml:space="preserve"> </w:t>
      </w:r>
      <w:r w:rsidRPr="00E306F9">
        <w:rPr>
          <w:rFonts w:eastAsia="Times New Roman" w:cstheme="minorHAnsi"/>
          <w:color w:val="212121"/>
        </w:rPr>
        <w:t xml:space="preserve">conversions </w:t>
      </w:r>
      <w:r>
        <w:rPr>
          <w:rFonts w:eastAsia="Times New Roman" w:cstheme="minorHAnsi"/>
          <w:color w:val="212121"/>
        </w:rPr>
        <w:t xml:space="preserve">(based upon a success action defined by the advertiser) </w:t>
      </w:r>
      <w:r w:rsidRPr="00E306F9">
        <w:rPr>
          <w:rFonts w:eastAsia="Times New Roman" w:cstheme="minorHAnsi"/>
          <w:color w:val="212121"/>
        </w:rPr>
        <w:t xml:space="preserve">that came from the </w:t>
      </w:r>
      <w:r>
        <w:rPr>
          <w:rFonts w:eastAsia="Times New Roman" w:cstheme="minorHAnsi"/>
          <w:color w:val="212121"/>
        </w:rPr>
        <w:t xml:space="preserve">paid </w:t>
      </w:r>
      <w:r w:rsidRPr="00E306F9">
        <w:rPr>
          <w:rFonts w:eastAsia="Times New Roman" w:cstheme="minorHAnsi"/>
          <w:color w:val="212121"/>
        </w:rPr>
        <w:t>clicks.</w:t>
      </w:r>
    </w:p>
    <w:p w14:paraId="565065DF" w14:textId="77777777" w:rsidR="00E306F9" w:rsidRDefault="00E306F9" w:rsidP="00632FD1">
      <w:pPr>
        <w:shd w:val="clear" w:color="auto" w:fill="FFFFFF"/>
        <w:spacing w:after="120" w:line="240" w:lineRule="auto"/>
        <w:rPr>
          <w:rFonts w:eastAsia="Times New Roman" w:cstheme="minorHAnsi"/>
          <w:color w:val="212121"/>
        </w:rPr>
      </w:pPr>
      <w:proofErr w:type="spellStart"/>
      <w:r>
        <w:rPr>
          <w:rFonts w:eastAsia="Times New Roman" w:cstheme="minorHAnsi"/>
          <w:b/>
          <w:bCs/>
          <w:color w:val="212121"/>
        </w:rPr>
        <w:t>total_</w:t>
      </w:r>
      <w:r w:rsidRPr="00E306F9">
        <w:rPr>
          <w:rFonts w:eastAsia="Times New Roman" w:cstheme="minorHAnsi"/>
          <w:b/>
          <w:bCs/>
          <w:color w:val="212121"/>
        </w:rPr>
        <w:t>ad_spend</w:t>
      </w:r>
      <w:proofErr w:type="spellEnd"/>
      <w:r w:rsidRPr="00E306F9">
        <w:rPr>
          <w:rFonts w:eastAsia="Times New Roman" w:cstheme="minorHAnsi"/>
          <w:b/>
          <w:bCs/>
          <w:color w:val="212121"/>
        </w:rPr>
        <w:t>:</w:t>
      </w:r>
      <w:r w:rsidR="00632FD1">
        <w:rPr>
          <w:rFonts w:eastAsia="Times New Roman" w:cstheme="minorHAnsi"/>
          <w:color w:val="212121"/>
        </w:rPr>
        <w:t> T</w:t>
      </w:r>
      <w:r w:rsidRPr="00E306F9">
        <w:rPr>
          <w:rFonts w:eastAsia="Times New Roman" w:cstheme="minorHAnsi"/>
          <w:color w:val="212121"/>
        </w:rPr>
        <w:t xml:space="preserve">he total amount of money spent </w:t>
      </w:r>
      <w:r w:rsidR="00632FD1">
        <w:rPr>
          <w:rFonts w:eastAsia="Times New Roman" w:cstheme="minorHAnsi"/>
          <w:color w:val="212121"/>
        </w:rPr>
        <w:t>on each ad in a given week.</w:t>
      </w:r>
    </w:p>
    <w:p w14:paraId="656100DD" w14:textId="77777777" w:rsidR="008647B2" w:rsidRDefault="008647B2" w:rsidP="00632FD1">
      <w:pPr>
        <w:shd w:val="clear" w:color="auto" w:fill="FFFFFF"/>
        <w:spacing w:after="120" w:line="240" w:lineRule="auto"/>
        <w:rPr>
          <w:rFonts w:eastAsia="Times New Roman" w:cstheme="minorHAnsi"/>
          <w:color w:val="212121"/>
        </w:rPr>
      </w:pPr>
      <w:proofErr w:type="spellStart"/>
      <w:r>
        <w:rPr>
          <w:rFonts w:eastAsia="Times New Roman" w:cstheme="minorHAnsi"/>
          <w:b/>
          <w:bCs/>
          <w:color w:val="212121"/>
        </w:rPr>
        <w:t>a</w:t>
      </w:r>
      <w:r w:rsidRPr="008647B2">
        <w:rPr>
          <w:rFonts w:eastAsia="Times New Roman" w:cstheme="minorHAnsi"/>
          <w:b/>
          <w:bCs/>
          <w:color w:val="212121"/>
        </w:rPr>
        <w:t>dvertiser_name</w:t>
      </w:r>
      <w:proofErr w:type="spellEnd"/>
      <w:r w:rsidRPr="008647B2">
        <w:rPr>
          <w:rFonts w:eastAsia="Times New Roman" w:cstheme="minorHAnsi"/>
          <w:b/>
          <w:bCs/>
          <w:color w:val="212121"/>
        </w:rPr>
        <w:t>:</w:t>
      </w:r>
      <w:r>
        <w:rPr>
          <w:rFonts w:eastAsia="Times New Roman" w:cstheme="minorHAnsi"/>
          <w:color w:val="212121"/>
        </w:rPr>
        <w:t xml:space="preserve"> </w:t>
      </w:r>
      <w:r w:rsidR="00D63AE9">
        <w:rPr>
          <w:rFonts w:eastAsia="Times New Roman" w:cstheme="minorHAnsi"/>
          <w:color w:val="212121"/>
        </w:rPr>
        <w:t>VICE’s</w:t>
      </w:r>
      <w:r>
        <w:rPr>
          <w:rFonts w:eastAsia="Times New Roman" w:cstheme="minorHAnsi"/>
          <w:color w:val="212121"/>
        </w:rPr>
        <w:t xml:space="preserve"> advertising partner.</w:t>
      </w:r>
    </w:p>
    <w:p w14:paraId="556B0ADB" w14:textId="77777777" w:rsidR="008647B2" w:rsidRDefault="008647B2" w:rsidP="00632FD1">
      <w:pPr>
        <w:shd w:val="clear" w:color="auto" w:fill="FFFFFF"/>
        <w:spacing w:after="120" w:line="240" w:lineRule="auto"/>
        <w:rPr>
          <w:rFonts w:eastAsia="Times New Roman" w:cstheme="minorHAnsi"/>
          <w:color w:val="212121"/>
        </w:rPr>
      </w:pPr>
      <w:proofErr w:type="spellStart"/>
      <w:proofErr w:type="gramStart"/>
      <w:r w:rsidRPr="008647B2">
        <w:rPr>
          <w:rFonts w:eastAsia="Times New Roman" w:cstheme="minorHAnsi"/>
          <w:b/>
          <w:color w:val="212121"/>
        </w:rPr>
        <w:t>advertiser</w:t>
      </w:r>
      <w:proofErr w:type="gramEnd"/>
      <w:r w:rsidRPr="008647B2">
        <w:rPr>
          <w:rFonts w:eastAsia="Times New Roman" w:cstheme="minorHAnsi"/>
          <w:b/>
          <w:color w:val="212121"/>
        </w:rPr>
        <w:t>_tenure_with_vice</w:t>
      </w:r>
      <w:proofErr w:type="spellEnd"/>
      <w:r>
        <w:rPr>
          <w:rFonts w:eastAsia="Times New Roman" w:cstheme="minorHAnsi"/>
          <w:b/>
          <w:color w:val="212121"/>
        </w:rPr>
        <w:t xml:space="preserve">: </w:t>
      </w:r>
      <w:r>
        <w:rPr>
          <w:rFonts w:eastAsia="Times New Roman" w:cstheme="minorHAnsi"/>
          <w:color w:val="212121"/>
        </w:rPr>
        <w:t xml:space="preserve">The number of total weeks (rounded) an advertising partner has ran ads on </w:t>
      </w:r>
      <w:r w:rsidR="00D63AE9">
        <w:rPr>
          <w:rFonts w:eastAsia="Times New Roman" w:cstheme="minorHAnsi"/>
          <w:color w:val="212121"/>
        </w:rPr>
        <w:t>VICE’s</w:t>
      </w:r>
      <w:r>
        <w:rPr>
          <w:rFonts w:eastAsia="Times New Roman" w:cstheme="minorHAnsi"/>
          <w:color w:val="212121"/>
        </w:rPr>
        <w:t xml:space="preserve"> website.</w:t>
      </w:r>
    </w:p>
    <w:p w14:paraId="068C54F8" w14:textId="77777777" w:rsidR="008647B2" w:rsidRPr="008647B2" w:rsidRDefault="008647B2" w:rsidP="00632FD1">
      <w:pPr>
        <w:shd w:val="clear" w:color="auto" w:fill="FFFFFF"/>
        <w:spacing w:after="120" w:line="240" w:lineRule="auto"/>
        <w:rPr>
          <w:rFonts w:eastAsia="Times New Roman" w:cstheme="minorHAnsi"/>
          <w:color w:val="212121"/>
        </w:rPr>
      </w:pPr>
      <w:proofErr w:type="spellStart"/>
      <w:r w:rsidRPr="008647B2">
        <w:rPr>
          <w:rFonts w:eastAsia="Times New Roman" w:cstheme="minorHAnsi"/>
          <w:b/>
          <w:color w:val="212121"/>
        </w:rPr>
        <w:t>channel_name</w:t>
      </w:r>
      <w:proofErr w:type="spellEnd"/>
      <w:r w:rsidRPr="008647B2">
        <w:rPr>
          <w:rFonts w:eastAsia="Times New Roman" w:cstheme="minorHAnsi"/>
          <w:b/>
          <w:color w:val="212121"/>
        </w:rPr>
        <w:t>:</w:t>
      </w:r>
      <w:r>
        <w:rPr>
          <w:rFonts w:eastAsia="Times New Roman" w:cstheme="minorHAnsi"/>
          <w:b/>
          <w:color w:val="212121"/>
        </w:rPr>
        <w:t xml:space="preserve"> </w:t>
      </w:r>
      <w:r>
        <w:rPr>
          <w:rFonts w:eastAsia="Times New Roman" w:cstheme="minorHAnsi"/>
          <w:color w:val="212121"/>
        </w:rPr>
        <w:t xml:space="preserve">The acquisition path which led </w:t>
      </w:r>
      <w:r w:rsidR="00D63AE9">
        <w:rPr>
          <w:rFonts w:eastAsia="Times New Roman" w:cstheme="minorHAnsi"/>
          <w:color w:val="212121"/>
        </w:rPr>
        <w:t>audience members</w:t>
      </w:r>
      <w:r>
        <w:rPr>
          <w:rFonts w:eastAsia="Times New Roman" w:cstheme="minorHAnsi"/>
          <w:color w:val="212121"/>
        </w:rPr>
        <w:t xml:space="preserve"> to </w:t>
      </w:r>
      <w:r w:rsidR="00D63AE9">
        <w:rPr>
          <w:rFonts w:eastAsia="Times New Roman" w:cstheme="minorHAnsi"/>
          <w:color w:val="212121"/>
        </w:rPr>
        <w:t>VICE’s</w:t>
      </w:r>
      <w:r>
        <w:rPr>
          <w:rFonts w:eastAsia="Times New Roman" w:cstheme="minorHAnsi"/>
          <w:color w:val="212121"/>
        </w:rPr>
        <w:t xml:space="preserve"> website (last click)</w:t>
      </w:r>
      <w:r w:rsidR="00DD6549">
        <w:rPr>
          <w:rFonts w:eastAsia="Times New Roman" w:cstheme="minorHAnsi"/>
          <w:color w:val="212121"/>
        </w:rPr>
        <w:t>.</w:t>
      </w:r>
    </w:p>
    <w:sectPr w:rsidR="008647B2" w:rsidRPr="008647B2" w:rsidSect="006E2FB5">
      <w:headerReference w:type="default" r:id="rId8"/>
      <w:pgSz w:w="12240" w:h="15840"/>
      <w:pgMar w:top="12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6A4588" w14:textId="77777777" w:rsidR="00B904FF" w:rsidRDefault="00B904FF" w:rsidP="000E70E6">
      <w:pPr>
        <w:spacing w:after="0" w:line="240" w:lineRule="auto"/>
      </w:pPr>
      <w:r>
        <w:separator/>
      </w:r>
    </w:p>
  </w:endnote>
  <w:endnote w:type="continuationSeparator" w:id="0">
    <w:p w14:paraId="524B5C2D" w14:textId="77777777" w:rsidR="00B904FF" w:rsidRDefault="00B904FF" w:rsidP="000E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B19172" w14:textId="77777777" w:rsidR="00B904FF" w:rsidRDefault="00B904FF" w:rsidP="000E70E6">
      <w:pPr>
        <w:spacing w:after="0" w:line="240" w:lineRule="auto"/>
      </w:pPr>
      <w:r>
        <w:separator/>
      </w:r>
    </w:p>
  </w:footnote>
  <w:footnote w:type="continuationSeparator" w:id="0">
    <w:p w14:paraId="2B2A5850" w14:textId="77777777" w:rsidR="00B904FF" w:rsidRDefault="00B904FF" w:rsidP="000E7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AABB3" w14:textId="77777777" w:rsidR="009C3717" w:rsidRDefault="006E2FB5">
    <w:pPr>
      <w:pStyle w:val="Header"/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01F78"/>
    <w:multiLevelType w:val="hybridMultilevel"/>
    <w:tmpl w:val="0B5C0B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106E5B"/>
    <w:multiLevelType w:val="hybridMultilevel"/>
    <w:tmpl w:val="D94CEF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BD313A"/>
    <w:multiLevelType w:val="hybridMultilevel"/>
    <w:tmpl w:val="747C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45"/>
    <w:rsid w:val="00006B98"/>
    <w:rsid w:val="000B14BE"/>
    <w:rsid w:val="000E70E6"/>
    <w:rsid w:val="001854E3"/>
    <w:rsid w:val="00233B09"/>
    <w:rsid w:val="003537D5"/>
    <w:rsid w:val="0038356F"/>
    <w:rsid w:val="0045142E"/>
    <w:rsid w:val="00471AD9"/>
    <w:rsid w:val="004F2DF4"/>
    <w:rsid w:val="00593027"/>
    <w:rsid w:val="005B3671"/>
    <w:rsid w:val="00632FD1"/>
    <w:rsid w:val="00655F15"/>
    <w:rsid w:val="006C1961"/>
    <w:rsid w:val="006C7B65"/>
    <w:rsid w:val="006E2FB5"/>
    <w:rsid w:val="007C357E"/>
    <w:rsid w:val="007D4C82"/>
    <w:rsid w:val="008647B2"/>
    <w:rsid w:val="00A72D3D"/>
    <w:rsid w:val="00A94FF7"/>
    <w:rsid w:val="00B904FF"/>
    <w:rsid w:val="00CF737B"/>
    <w:rsid w:val="00D05BE9"/>
    <w:rsid w:val="00D27045"/>
    <w:rsid w:val="00D63AE9"/>
    <w:rsid w:val="00DC418F"/>
    <w:rsid w:val="00DD6549"/>
    <w:rsid w:val="00E051F7"/>
    <w:rsid w:val="00E306F9"/>
    <w:rsid w:val="00E920E7"/>
    <w:rsid w:val="00EA3DEB"/>
    <w:rsid w:val="00EC06B2"/>
    <w:rsid w:val="00F53287"/>
    <w:rsid w:val="00FF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481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0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B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B09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233B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09"/>
  </w:style>
  <w:style w:type="paragraph" w:styleId="Footer">
    <w:name w:val="footer"/>
    <w:basedOn w:val="Normal"/>
    <w:link w:val="FooterChar"/>
    <w:uiPriority w:val="99"/>
    <w:unhideWhenUsed/>
    <w:rsid w:val="00233B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0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B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B09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233B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09"/>
  </w:style>
  <w:style w:type="paragraph" w:styleId="Footer">
    <w:name w:val="footer"/>
    <w:basedOn w:val="Normal"/>
    <w:link w:val="FooterChar"/>
    <w:uiPriority w:val="99"/>
    <w:unhideWhenUsed/>
    <w:rsid w:val="00233B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2018-08-15T12:50:00Z</dcterms:created>
  <dcterms:modified xsi:type="dcterms:W3CDTF">2018-08-15T12:59:00Z</dcterms:modified>
</cp:coreProperties>
</file>